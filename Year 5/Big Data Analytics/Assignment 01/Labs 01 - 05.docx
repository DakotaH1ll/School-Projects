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508D" w:rsidRDefault="0099292C">
      <w:pPr>
        <w:jc w:val="center"/>
        <w:rPr>
          <w:rFonts w:ascii="Calibri" w:hAnsi="Calibri"/>
          <w:color w:val="000000"/>
          <w:sz w:val="28"/>
          <w:szCs w:val="28"/>
        </w:rPr>
      </w:pPr>
      <w:r>
        <w:rPr>
          <w:noProof/>
          <w:lang w:eastAsia="en-US" w:bidi="ar-SA"/>
        </w:rPr>
        <w:drawing>
          <wp:inline distT="0" distB="0" distL="0" distR="0">
            <wp:extent cx="2486025" cy="7334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7334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508D" w:rsidRDefault="008D33E6">
      <w:pPr>
        <w:jc w:val="center"/>
        <w:rPr>
          <w:rFonts w:ascii="Calibri" w:hAnsi="Calibri"/>
          <w:color w:val="000000"/>
          <w:sz w:val="28"/>
          <w:szCs w:val="28"/>
        </w:rPr>
      </w:pPr>
      <w:r>
        <w:rPr>
          <w:rFonts w:ascii="Calibri" w:hAnsi="Calibri"/>
          <w:color w:val="000000"/>
          <w:sz w:val="28"/>
          <w:szCs w:val="28"/>
        </w:rPr>
        <w:t>Faculty of Science</w:t>
      </w:r>
    </w:p>
    <w:p w:rsidR="0042508D" w:rsidRDefault="0042508D">
      <w:pPr>
        <w:jc w:val="center"/>
        <w:rPr>
          <w:rFonts w:ascii="Calibri" w:hAnsi="Calibri"/>
          <w:color w:val="000000"/>
          <w:sz w:val="28"/>
          <w:szCs w:val="28"/>
        </w:rPr>
      </w:pPr>
    </w:p>
    <w:p w:rsidR="0042508D" w:rsidRPr="00AF3E91" w:rsidRDefault="008D33E6">
      <w:pPr>
        <w:pStyle w:val="PlainText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Palatino Linotype" w:hAnsi="Palatino Linotype"/>
          <w:b/>
          <w:sz w:val="22"/>
          <w:szCs w:val="22"/>
        </w:rPr>
      </w:pPr>
      <w:r w:rsidRPr="00AF3E91">
        <w:rPr>
          <w:rFonts w:ascii="Palatino Linotype" w:hAnsi="Palatino Linotype"/>
          <w:b/>
          <w:sz w:val="22"/>
          <w:szCs w:val="22"/>
        </w:rPr>
        <w:t>Course</w:t>
      </w:r>
      <w:r w:rsidR="00036F7B">
        <w:rPr>
          <w:rFonts w:ascii="Palatino Linotype" w:hAnsi="Palatino Linotype"/>
          <w:sz w:val="22"/>
          <w:szCs w:val="22"/>
        </w:rPr>
        <w:t xml:space="preserve">:   </w:t>
      </w:r>
      <w:r w:rsidR="00036F7B">
        <w:rPr>
          <w:rFonts w:ascii="Palatino Linotype" w:hAnsi="Palatino Linotype"/>
          <w:sz w:val="22"/>
          <w:szCs w:val="22"/>
        </w:rPr>
        <w:tab/>
      </w:r>
      <w:r w:rsidR="00CA55DF">
        <w:rPr>
          <w:rFonts w:ascii="Palatino Linotype" w:hAnsi="Palatino Linotype"/>
          <w:sz w:val="22"/>
          <w:szCs w:val="22"/>
        </w:rPr>
        <w:t>CSCI 403</w:t>
      </w:r>
      <w:r w:rsidR="00E8502C" w:rsidRPr="00AF3E91">
        <w:rPr>
          <w:rFonts w:ascii="Palatino Linotype" w:hAnsi="Palatino Linotype"/>
          <w:sz w:val="22"/>
          <w:szCs w:val="22"/>
        </w:rPr>
        <w:t>0</w:t>
      </w:r>
      <w:r w:rsidR="00CA55DF">
        <w:rPr>
          <w:rFonts w:ascii="Palatino Linotype" w:hAnsi="Palatino Linotype"/>
          <w:sz w:val="22"/>
          <w:szCs w:val="22"/>
        </w:rPr>
        <w:t>U Big Data Analytics</w:t>
      </w:r>
    </w:p>
    <w:p w:rsidR="0042508D" w:rsidRPr="00AF3E91" w:rsidRDefault="008D33E6">
      <w:pPr>
        <w:pStyle w:val="PlainText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Palatino Linotype" w:hAnsi="Palatino Linotype"/>
          <w:b/>
          <w:sz w:val="22"/>
          <w:szCs w:val="22"/>
        </w:rPr>
      </w:pPr>
      <w:r w:rsidRPr="00AF3E91">
        <w:rPr>
          <w:rFonts w:ascii="Palatino Linotype" w:hAnsi="Palatino Linotype"/>
          <w:b/>
          <w:sz w:val="22"/>
          <w:szCs w:val="22"/>
        </w:rPr>
        <w:t xml:space="preserve">Lab: </w:t>
      </w:r>
      <w:r w:rsidRPr="00AF3E91">
        <w:rPr>
          <w:rFonts w:ascii="Palatino Linotype" w:hAnsi="Palatino Linotype"/>
          <w:b/>
          <w:sz w:val="22"/>
          <w:szCs w:val="22"/>
        </w:rPr>
        <w:tab/>
      </w:r>
      <w:r w:rsidRPr="00AF3E91">
        <w:rPr>
          <w:rFonts w:ascii="Palatino Linotype" w:hAnsi="Palatino Linotype"/>
          <w:b/>
          <w:sz w:val="22"/>
          <w:szCs w:val="22"/>
        </w:rPr>
        <w:tab/>
      </w:r>
      <w:r w:rsidR="00FC5F16">
        <w:rPr>
          <w:rFonts w:ascii="Palatino Linotype" w:hAnsi="Palatino Linotype"/>
          <w:sz w:val="22"/>
          <w:szCs w:val="22"/>
        </w:rPr>
        <w:t>#1-5</w:t>
      </w:r>
    </w:p>
    <w:p w:rsidR="0042508D" w:rsidRPr="00AF3E91" w:rsidRDefault="00633922">
      <w:pPr>
        <w:pStyle w:val="PlainText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/>
          <w:b/>
          <w:sz w:val="22"/>
          <w:szCs w:val="22"/>
        </w:rPr>
      </w:pPr>
      <w:r>
        <w:rPr>
          <w:rFonts w:ascii="Palatino Linotype" w:hAnsi="Palatino Linotype"/>
          <w:b/>
          <w:sz w:val="22"/>
          <w:szCs w:val="22"/>
        </w:rPr>
        <w:t>Topic:</w:t>
      </w:r>
      <w:r>
        <w:rPr>
          <w:rFonts w:ascii="Palatino Linotype" w:hAnsi="Palatino Linotype"/>
          <w:b/>
          <w:sz w:val="22"/>
          <w:szCs w:val="22"/>
        </w:rPr>
        <w:tab/>
      </w:r>
      <w:r>
        <w:rPr>
          <w:rFonts w:ascii="Palatino Linotype" w:hAnsi="Palatino Linotype"/>
          <w:b/>
          <w:sz w:val="22"/>
          <w:szCs w:val="22"/>
        </w:rPr>
        <w:tab/>
      </w:r>
      <w:r w:rsidR="00FC5F16">
        <w:rPr>
          <w:rFonts w:ascii="Palatino Linotype" w:hAnsi="Palatino Linotype"/>
          <w:sz w:val="22"/>
          <w:szCs w:val="22"/>
        </w:rPr>
        <w:t xml:space="preserve">Mining Frequent </w:t>
      </w:r>
      <w:proofErr w:type="spellStart"/>
      <w:r w:rsidR="00FC5F16">
        <w:rPr>
          <w:rFonts w:ascii="Palatino Linotype" w:hAnsi="Palatino Linotype"/>
          <w:sz w:val="22"/>
          <w:szCs w:val="22"/>
        </w:rPr>
        <w:t>Itemsets</w:t>
      </w:r>
      <w:proofErr w:type="spellEnd"/>
    </w:p>
    <w:p w:rsidR="007D099F" w:rsidRDefault="007D099F" w:rsidP="007D099F">
      <w:pPr>
        <w:rPr>
          <w:rFonts w:ascii="Arial" w:hAnsi="Arial"/>
          <w:b/>
          <w:bCs/>
        </w:rPr>
      </w:pPr>
    </w:p>
    <w:p w:rsidR="0018702F" w:rsidRPr="0018702F" w:rsidRDefault="00CA55DF" w:rsidP="007D099F">
      <w:pPr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Description</w:t>
      </w:r>
    </w:p>
    <w:p w:rsidR="0018702F" w:rsidRDefault="00CA55DF" w:rsidP="007D099F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Your task it to conduct market-basket analysis by developing</w:t>
      </w:r>
      <w:r w:rsidR="009C273B">
        <w:rPr>
          <w:rFonts w:ascii="Times New Roman" w:hAnsi="Times New Roman" w:cs="Times New Roman"/>
          <w:sz w:val="22"/>
          <w:szCs w:val="22"/>
        </w:rPr>
        <w:t>/comparing</w:t>
      </w:r>
      <w:r>
        <w:rPr>
          <w:rFonts w:ascii="Times New Roman" w:hAnsi="Times New Roman" w:cs="Times New Roman"/>
          <w:sz w:val="22"/>
          <w:szCs w:val="22"/>
        </w:rPr>
        <w:t xml:space="preserve"> various efficient frequent </w:t>
      </w:r>
      <w:proofErr w:type="spellStart"/>
      <w:r>
        <w:rPr>
          <w:rFonts w:ascii="Times New Roman" w:hAnsi="Times New Roman" w:cs="Times New Roman"/>
          <w:sz w:val="22"/>
          <w:szCs w:val="22"/>
        </w:rPr>
        <w:t>i</w:t>
      </w:r>
      <w:r w:rsidR="009C273B">
        <w:rPr>
          <w:rFonts w:ascii="Times New Roman" w:hAnsi="Times New Roman" w:cs="Times New Roman"/>
          <w:sz w:val="22"/>
          <w:szCs w:val="22"/>
        </w:rPr>
        <w:t>temsets</w:t>
      </w:r>
      <w:proofErr w:type="spellEnd"/>
      <w:r w:rsidR="009C273B">
        <w:rPr>
          <w:rFonts w:ascii="Times New Roman" w:hAnsi="Times New Roman" w:cs="Times New Roman"/>
          <w:sz w:val="22"/>
          <w:szCs w:val="22"/>
        </w:rPr>
        <w:t xml:space="preserve"> algorithms, including</w:t>
      </w:r>
      <w:r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>
        <w:rPr>
          <w:rFonts w:ascii="Times New Roman" w:hAnsi="Times New Roman" w:cs="Times New Roman"/>
          <w:sz w:val="22"/>
          <w:szCs w:val="22"/>
        </w:rPr>
        <w:t>Apriori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and PCY. </w:t>
      </w:r>
      <w:r w:rsidR="00D726AC">
        <w:rPr>
          <w:rFonts w:ascii="Times New Roman" w:hAnsi="Times New Roman" w:cs="Times New Roman"/>
          <w:sz w:val="22"/>
          <w:szCs w:val="22"/>
        </w:rPr>
        <w:t xml:space="preserve"> The goal is to find frequent pairs </w:t>
      </w:r>
      <w:r w:rsidR="004C17E0">
        <w:rPr>
          <w:rFonts w:ascii="Times New Roman" w:hAnsi="Times New Roman" w:cs="Times New Roman"/>
          <w:sz w:val="22"/>
          <w:szCs w:val="22"/>
        </w:rPr>
        <w:t xml:space="preserve">and triples </w:t>
      </w:r>
      <w:r w:rsidR="00D726AC">
        <w:rPr>
          <w:rFonts w:ascii="Times New Roman" w:hAnsi="Times New Roman" w:cs="Times New Roman"/>
          <w:sz w:val="22"/>
          <w:szCs w:val="22"/>
        </w:rPr>
        <w:t>of elements. (You can stop there.)</w:t>
      </w:r>
    </w:p>
    <w:p w:rsidR="00CA55DF" w:rsidRDefault="00CA55DF" w:rsidP="007D099F">
      <w:pPr>
        <w:rPr>
          <w:rFonts w:ascii="Times New Roman" w:hAnsi="Times New Roman" w:cs="Times New Roman"/>
          <w:sz w:val="22"/>
          <w:szCs w:val="22"/>
        </w:rPr>
      </w:pPr>
    </w:p>
    <w:p w:rsidR="00CA55DF" w:rsidRDefault="00CA55DF" w:rsidP="007D099F">
      <w:pPr>
        <w:rPr>
          <w:rFonts w:ascii="Times New Roman" w:hAnsi="Times New Roman" w:cs="Times New Roman"/>
          <w:b/>
          <w:sz w:val="22"/>
          <w:szCs w:val="22"/>
        </w:rPr>
      </w:pPr>
      <w:r w:rsidRPr="00CA55DF">
        <w:rPr>
          <w:rFonts w:ascii="Times New Roman" w:hAnsi="Times New Roman" w:cs="Times New Roman"/>
          <w:b/>
          <w:sz w:val="22"/>
          <w:szCs w:val="22"/>
        </w:rPr>
        <w:t>Resources</w:t>
      </w:r>
    </w:p>
    <w:p w:rsidR="00CA55DF" w:rsidRDefault="00CA55DF" w:rsidP="007D099F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See Lecture 2 and Chapter 6 from MMS book posted on Blackboard (Association Rules Data Mining 2).</w:t>
      </w:r>
    </w:p>
    <w:p w:rsidR="00CA55DF" w:rsidRDefault="00CA55DF" w:rsidP="007D099F">
      <w:pPr>
        <w:rPr>
          <w:rFonts w:ascii="Times New Roman" w:hAnsi="Times New Roman" w:cs="Times New Roman"/>
          <w:sz w:val="22"/>
          <w:szCs w:val="22"/>
        </w:rPr>
      </w:pPr>
    </w:p>
    <w:p w:rsidR="00CA55DF" w:rsidRPr="00CA55DF" w:rsidRDefault="00CA55DF" w:rsidP="007D099F">
      <w:pPr>
        <w:rPr>
          <w:rFonts w:ascii="Times New Roman" w:hAnsi="Times New Roman" w:cs="Times New Roman"/>
          <w:b/>
          <w:sz w:val="22"/>
          <w:szCs w:val="22"/>
        </w:rPr>
      </w:pPr>
      <w:r w:rsidRPr="00CA55DF">
        <w:rPr>
          <w:rFonts w:ascii="Times New Roman" w:hAnsi="Times New Roman" w:cs="Times New Roman"/>
          <w:b/>
          <w:sz w:val="22"/>
          <w:szCs w:val="22"/>
        </w:rPr>
        <w:t xml:space="preserve">Programming Language </w:t>
      </w:r>
    </w:p>
    <w:p w:rsidR="00CA55DF" w:rsidRPr="00CA55DF" w:rsidRDefault="00CA55DF" w:rsidP="007D099F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You can choose your favorite programming language (C++, Java, C#, Go and Python etc.)</w:t>
      </w:r>
    </w:p>
    <w:p w:rsidR="0018702F" w:rsidRDefault="0018702F" w:rsidP="0018702F">
      <w:pPr>
        <w:rPr>
          <w:rFonts w:ascii="Times New Roman" w:hAnsi="Times New Roman" w:cs="Times New Roman"/>
          <w:sz w:val="22"/>
          <w:szCs w:val="22"/>
        </w:rPr>
      </w:pPr>
    </w:p>
    <w:p w:rsidR="0018702F" w:rsidRDefault="00923874" w:rsidP="00923874">
      <w:pPr>
        <w:rPr>
          <w:rFonts w:ascii="Times New Roman" w:hAnsi="Times New Roman" w:cs="Times New Roman"/>
          <w:b/>
          <w:sz w:val="22"/>
          <w:szCs w:val="22"/>
        </w:rPr>
      </w:pPr>
      <w:r w:rsidRPr="00923874">
        <w:rPr>
          <w:rFonts w:ascii="Times New Roman" w:hAnsi="Times New Roman" w:cs="Times New Roman"/>
          <w:b/>
          <w:sz w:val="22"/>
          <w:szCs w:val="22"/>
        </w:rPr>
        <w:t>Tasks and Schedule</w:t>
      </w:r>
    </w:p>
    <w:p w:rsidR="00923874" w:rsidRPr="00923874" w:rsidRDefault="00923874" w:rsidP="00923874">
      <w:pPr>
        <w:rPr>
          <w:rFonts w:ascii="Times New Roman" w:hAnsi="Times New Roman" w:cs="Times New Roman"/>
          <w:b/>
          <w:sz w:val="22"/>
          <w:szCs w:val="22"/>
        </w:rPr>
      </w:pPr>
    </w:p>
    <w:p w:rsidR="00923874" w:rsidRPr="000D0118" w:rsidRDefault="00CA55DF" w:rsidP="0092387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trike/>
          <w:sz w:val="22"/>
          <w:szCs w:val="22"/>
        </w:rPr>
      </w:pPr>
      <w:r w:rsidRPr="000D0118">
        <w:rPr>
          <w:rFonts w:ascii="Times New Roman" w:hAnsi="Times New Roman" w:cs="Times New Roman"/>
          <w:strike/>
          <w:sz w:val="22"/>
          <w:szCs w:val="22"/>
        </w:rPr>
        <w:t xml:space="preserve">Setting up environment, implementation of </w:t>
      </w:r>
      <w:proofErr w:type="spellStart"/>
      <w:r w:rsidRPr="000D0118">
        <w:rPr>
          <w:rFonts w:ascii="Times New Roman" w:hAnsi="Times New Roman" w:cs="Times New Roman"/>
          <w:b/>
          <w:strike/>
          <w:sz w:val="22"/>
          <w:szCs w:val="22"/>
        </w:rPr>
        <w:t>Apriori</w:t>
      </w:r>
      <w:proofErr w:type="spellEnd"/>
      <w:r w:rsidRPr="000D0118">
        <w:rPr>
          <w:rFonts w:ascii="Times New Roman" w:hAnsi="Times New Roman" w:cs="Times New Roman"/>
          <w:strike/>
          <w:sz w:val="22"/>
          <w:szCs w:val="22"/>
        </w:rPr>
        <w:t xml:space="preserve"> algorithm</w:t>
      </w:r>
      <w:r w:rsidR="00D726AC" w:rsidRPr="000D0118">
        <w:rPr>
          <w:rFonts w:ascii="Times New Roman" w:hAnsi="Times New Roman" w:cs="Times New Roman"/>
          <w:strike/>
          <w:sz w:val="22"/>
          <w:szCs w:val="22"/>
        </w:rPr>
        <w:t xml:space="preserve"> for finding frequent pairs of elements</w:t>
      </w:r>
      <w:r w:rsidR="00923874" w:rsidRPr="000D0118">
        <w:rPr>
          <w:rFonts w:ascii="Times New Roman" w:hAnsi="Times New Roman" w:cs="Times New Roman"/>
          <w:strike/>
          <w:sz w:val="22"/>
          <w:szCs w:val="22"/>
        </w:rPr>
        <w:t xml:space="preserve"> (Lab 1)</w:t>
      </w:r>
      <w:r w:rsidRPr="000D0118">
        <w:rPr>
          <w:rFonts w:ascii="Times New Roman" w:hAnsi="Times New Roman" w:cs="Times New Roman"/>
          <w:strike/>
          <w:sz w:val="22"/>
          <w:szCs w:val="22"/>
        </w:rPr>
        <w:t>.</w:t>
      </w:r>
    </w:p>
    <w:p w:rsidR="00CA55DF" w:rsidRPr="000D0118" w:rsidRDefault="00CA55DF" w:rsidP="0092387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trike/>
          <w:sz w:val="22"/>
          <w:szCs w:val="22"/>
        </w:rPr>
      </w:pPr>
      <w:r w:rsidRPr="000D0118">
        <w:rPr>
          <w:rFonts w:ascii="Times New Roman" w:hAnsi="Times New Roman" w:cs="Times New Roman"/>
          <w:strike/>
          <w:sz w:val="22"/>
          <w:szCs w:val="22"/>
        </w:rPr>
        <w:t xml:space="preserve">Finishing implementation of </w:t>
      </w:r>
      <w:proofErr w:type="spellStart"/>
      <w:r w:rsidRPr="000D0118">
        <w:rPr>
          <w:rFonts w:ascii="Times New Roman" w:hAnsi="Times New Roman" w:cs="Times New Roman"/>
          <w:strike/>
          <w:sz w:val="22"/>
          <w:szCs w:val="22"/>
        </w:rPr>
        <w:t>Apriori</w:t>
      </w:r>
      <w:proofErr w:type="spellEnd"/>
      <w:r w:rsidRPr="000D0118">
        <w:rPr>
          <w:rFonts w:ascii="Times New Roman" w:hAnsi="Times New Roman" w:cs="Times New Roman"/>
          <w:strike/>
          <w:sz w:val="22"/>
          <w:szCs w:val="22"/>
        </w:rPr>
        <w:t xml:space="preserve"> algorithm and conducting </w:t>
      </w:r>
      <w:r w:rsidR="00D5515F" w:rsidRPr="000D0118">
        <w:rPr>
          <w:rFonts w:ascii="Times New Roman" w:hAnsi="Times New Roman" w:cs="Times New Roman"/>
          <w:strike/>
          <w:sz w:val="22"/>
          <w:szCs w:val="22"/>
        </w:rPr>
        <w:t xml:space="preserve">scalability </w:t>
      </w:r>
      <w:r w:rsidRPr="000D0118">
        <w:rPr>
          <w:rFonts w:ascii="Times New Roman" w:hAnsi="Times New Roman" w:cs="Times New Roman"/>
          <w:strike/>
          <w:sz w:val="22"/>
          <w:szCs w:val="22"/>
        </w:rPr>
        <w:t>experiments on the given dataset (Lab 2).</w:t>
      </w:r>
    </w:p>
    <w:p w:rsidR="00CA55DF" w:rsidRPr="000D0118" w:rsidRDefault="00CA55DF" w:rsidP="0092387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trike/>
          <w:sz w:val="22"/>
          <w:szCs w:val="22"/>
        </w:rPr>
      </w:pPr>
      <w:r w:rsidRPr="000D0118">
        <w:rPr>
          <w:rFonts w:ascii="Times New Roman" w:hAnsi="Times New Roman" w:cs="Times New Roman"/>
          <w:strike/>
          <w:sz w:val="22"/>
          <w:szCs w:val="22"/>
        </w:rPr>
        <w:t xml:space="preserve">Implementation of </w:t>
      </w:r>
      <w:r w:rsidR="00D5515F" w:rsidRPr="000D0118">
        <w:rPr>
          <w:rFonts w:ascii="Times New Roman" w:hAnsi="Times New Roman" w:cs="Times New Roman"/>
          <w:b/>
          <w:strike/>
          <w:sz w:val="22"/>
          <w:szCs w:val="22"/>
        </w:rPr>
        <w:t>PCY Algorithm</w:t>
      </w:r>
      <w:r w:rsidR="00D5515F" w:rsidRPr="000D0118">
        <w:rPr>
          <w:rFonts w:ascii="Times New Roman" w:hAnsi="Times New Roman" w:cs="Times New Roman"/>
          <w:strike/>
          <w:sz w:val="22"/>
          <w:szCs w:val="22"/>
        </w:rPr>
        <w:t xml:space="preserve"> </w:t>
      </w:r>
      <w:r w:rsidR="00033915" w:rsidRPr="000D0118">
        <w:rPr>
          <w:rFonts w:ascii="Times New Roman" w:hAnsi="Times New Roman" w:cs="Times New Roman"/>
          <w:strike/>
          <w:sz w:val="22"/>
          <w:szCs w:val="22"/>
        </w:rPr>
        <w:t xml:space="preserve">for finding frequent pairs of elements </w:t>
      </w:r>
      <w:r w:rsidR="00D5515F" w:rsidRPr="000D0118">
        <w:rPr>
          <w:rFonts w:ascii="Times New Roman" w:hAnsi="Times New Roman" w:cs="Times New Roman"/>
          <w:strike/>
          <w:sz w:val="22"/>
          <w:szCs w:val="22"/>
        </w:rPr>
        <w:t>(Lab 3).</w:t>
      </w:r>
    </w:p>
    <w:p w:rsidR="00D5515F" w:rsidRPr="000D0118" w:rsidRDefault="00D5515F" w:rsidP="0092387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trike/>
          <w:sz w:val="22"/>
          <w:szCs w:val="22"/>
        </w:rPr>
      </w:pPr>
      <w:r w:rsidRPr="000D0118">
        <w:rPr>
          <w:rFonts w:ascii="Times New Roman" w:hAnsi="Times New Roman" w:cs="Times New Roman"/>
          <w:strike/>
          <w:sz w:val="22"/>
          <w:szCs w:val="22"/>
        </w:rPr>
        <w:t xml:space="preserve">Finishing implementation of PCY and conducting scalability experiments (Lab 4).  </w:t>
      </w:r>
    </w:p>
    <w:p w:rsidR="00D5515F" w:rsidRDefault="00D5515F" w:rsidP="0092387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Polishing and writing the report for the project (Lab 5).</w:t>
      </w:r>
    </w:p>
    <w:p w:rsidR="000833EA" w:rsidRPr="000833EA" w:rsidRDefault="000833EA" w:rsidP="000833EA">
      <w:pPr>
        <w:rPr>
          <w:rFonts w:ascii="Times New Roman" w:hAnsi="Times New Roman" w:cs="Times New Roman"/>
          <w:b/>
          <w:sz w:val="22"/>
          <w:szCs w:val="22"/>
        </w:rPr>
      </w:pPr>
    </w:p>
    <w:p w:rsidR="000833EA" w:rsidRPr="000833EA" w:rsidRDefault="000833EA" w:rsidP="000833EA">
      <w:pPr>
        <w:rPr>
          <w:rFonts w:ascii="Times New Roman" w:hAnsi="Times New Roman" w:cs="Times New Roman"/>
          <w:b/>
          <w:sz w:val="22"/>
          <w:szCs w:val="22"/>
        </w:rPr>
      </w:pPr>
      <w:r w:rsidRPr="000833EA">
        <w:rPr>
          <w:rFonts w:ascii="Times New Roman" w:hAnsi="Times New Roman" w:cs="Times New Roman"/>
          <w:b/>
          <w:sz w:val="22"/>
          <w:szCs w:val="22"/>
        </w:rPr>
        <w:t>Dataset</w:t>
      </w:r>
    </w:p>
    <w:p w:rsidR="000833EA" w:rsidRDefault="000833EA" w:rsidP="000833EA">
      <w:pPr>
        <w:rPr>
          <w:rFonts w:ascii="Times New Roman" w:hAnsi="Times New Roman" w:cs="Times New Roman"/>
          <w:sz w:val="22"/>
          <w:szCs w:val="22"/>
        </w:rPr>
      </w:pPr>
      <w:r w:rsidRPr="000833EA">
        <w:rPr>
          <w:rFonts w:ascii="Times New Roman" w:hAnsi="Times New Roman" w:cs="Times New Roman"/>
          <w:sz w:val="22"/>
          <w:szCs w:val="22"/>
        </w:rPr>
        <w:t xml:space="preserve">The </w:t>
      </w:r>
      <w:r>
        <w:rPr>
          <w:rFonts w:ascii="Times New Roman" w:hAnsi="Times New Roman" w:cs="Times New Roman"/>
          <w:sz w:val="22"/>
          <w:szCs w:val="22"/>
        </w:rPr>
        <w:t xml:space="preserve">retail dataset </w:t>
      </w:r>
      <w:r w:rsidRPr="000833EA">
        <w:rPr>
          <w:rFonts w:ascii="Times New Roman" w:hAnsi="Times New Roman" w:cs="Times New Roman"/>
          <w:sz w:val="22"/>
          <w:szCs w:val="22"/>
        </w:rPr>
        <w:t>contains the (anonymized) retail market basket data</w:t>
      </w:r>
      <w:r>
        <w:rPr>
          <w:rFonts w:ascii="Times New Roman" w:hAnsi="Times New Roman" w:cs="Times New Roman"/>
          <w:sz w:val="22"/>
          <w:szCs w:val="22"/>
        </w:rPr>
        <w:t xml:space="preserve"> (~88200 baskets)</w:t>
      </w:r>
      <w:r w:rsidRPr="000833EA">
        <w:rPr>
          <w:rFonts w:ascii="Times New Roman" w:hAnsi="Times New Roman" w:cs="Times New Roman"/>
          <w:sz w:val="22"/>
          <w:szCs w:val="22"/>
        </w:rPr>
        <w:t xml:space="preserve"> from an anonymous Belgian retail store</w:t>
      </w:r>
      <w:r>
        <w:rPr>
          <w:rFonts w:ascii="Times New Roman" w:hAnsi="Times New Roman" w:cs="Times New Roman"/>
          <w:sz w:val="22"/>
          <w:szCs w:val="22"/>
        </w:rPr>
        <w:t xml:space="preserve">. </w:t>
      </w:r>
      <w:r w:rsidRPr="000833EA">
        <w:rPr>
          <w:rFonts w:ascii="Times New Roman" w:hAnsi="Times New Roman" w:cs="Times New Roman"/>
          <w:sz w:val="22"/>
          <w:szCs w:val="22"/>
        </w:rPr>
        <w:t>The data are provided ’as is’</w:t>
      </w:r>
      <w:r>
        <w:rPr>
          <w:rFonts w:ascii="Times New Roman" w:hAnsi="Times New Roman" w:cs="Times New Roman"/>
          <w:sz w:val="22"/>
          <w:szCs w:val="22"/>
        </w:rPr>
        <w:t xml:space="preserve">. </w:t>
      </w:r>
    </w:p>
    <w:p w:rsidR="000833EA" w:rsidRDefault="000833EA" w:rsidP="000833EA">
      <w:pPr>
        <w:rPr>
          <w:rFonts w:ascii="Times New Roman" w:hAnsi="Times New Roman" w:cs="Times New Roman"/>
          <w:sz w:val="22"/>
          <w:szCs w:val="22"/>
        </w:rPr>
      </w:pPr>
    </w:p>
    <w:p w:rsidR="000833EA" w:rsidRDefault="00F7015F" w:rsidP="000833EA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Note that s</w:t>
      </w:r>
      <w:r w:rsidR="000833EA">
        <w:rPr>
          <w:rFonts w:ascii="Times New Roman" w:hAnsi="Times New Roman" w:cs="Times New Roman"/>
          <w:sz w:val="22"/>
          <w:szCs w:val="22"/>
        </w:rPr>
        <w:t xml:space="preserve">ince the dataset was anonymized the preprocessing step to map text labels </w:t>
      </w:r>
      <w:r>
        <w:rPr>
          <w:rFonts w:ascii="Times New Roman" w:hAnsi="Times New Roman" w:cs="Times New Roman"/>
          <w:sz w:val="22"/>
          <w:szCs w:val="22"/>
        </w:rPr>
        <w:t>in</w:t>
      </w:r>
      <w:r w:rsidR="000833EA">
        <w:rPr>
          <w:rFonts w:ascii="Times New Roman" w:hAnsi="Times New Roman" w:cs="Times New Roman"/>
          <w:sz w:val="22"/>
          <w:szCs w:val="22"/>
        </w:rPr>
        <w:t xml:space="preserve">to integers is done for you. (Working with integers is more efficient than textual data </w:t>
      </w:r>
      <w:r>
        <w:rPr>
          <w:rFonts w:ascii="Times New Roman" w:hAnsi="Times New Roman" w:cs="Times New Roman"/>
          <w:sz w:val="22"/>
          <w:szCs w:val="22"/>
        </w:rPr>
        <w:t>as it is saves the main memory.)</w:t>
      </w:r>
    </w:p>
    <w:p w:rsidR="00E72A9E" w:rsidRDefault="00E72A9E" w:rsidP="000833EA">
      <w:pPr>
        <w:rPr>
          <w:rFonts w:ascii="Times New Roman" w:hAnsi="Times New Roman" w:cs="Times New Roman"/>
          <w:sz w:val="22"/>
          <w:szCs w:val="22"/>
        </w:rPr>
      </w:pPr>
    </w:p>
    <w:p w:rsidR="00E72A9E" w:rsidRDefault="00E72A9E" w:rsidP="000833EA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Use Notepad++</w:t>
      </w:r>
      <w:r w:rsidR="002D6DAB">
        <w:rPr>
          <w:rFonts w:ascii="Times New Roman" w:hAnsi="Times New Roman" w:cs="Times New Roman"/>
          <w:sz w:val="22"/>
          <w:szCs w:val="22"/>
        </w:rPr>
        <w:t xml:space="preserve"> or other software rather than Notepad to open the file for the correct formatting.</w:t>
      </w:r>
    </w:p>
    <w:p w:rsidR="001D73C3" w:rsidRDefault="001D73C3" w:rsidP="000833EA">
      <w:pPr>
        <w:rPr>
          <w:rFonts w:ascii="Times New Roman" w:hAnsi="Times New Roman" w:cs="Times New Roman"/>
          <w:sz w:val="22"/>
          <w:szCs w:val="22"/>
        </w:rPr>
      </w:pPr>
    </w:p>
    <w:p w:rsidR="001D73C3" w:rsidRPr="007220DF" w:rsidRDefault="001D73C3" w:rsidP="000833EA">
      <w:pPr>
        <w:rPr>
          <w:rFonts w:ascii="Times New Roman" w:hAnsi="Times New Roman" w:cs="Times New Roman"/>
          <w:b/>
          <w:sz w:val="22"/>
          <w:szCs w:val="22"/>
          <w:lang w:val="pl-PL"/>
        </w:rPr>
      </w:pPr>
      <w:r w:rsidRPr="007220DF">
        <w:rPr>
          <w:rFonts w:ascii="Times New Roman" w:hAnsi="Times New Roman" w:cs="Times New Roman"/>
          <w:b/>
          <w:sz w:val="22"/>
          <w:szCs w:val="22"/>
          <w:lang w:val="pl-PL"/>
        </w:rPr>
        <w:t>Dataset link:</w:t>
      </w:r>
    </w:p>
    <w:p w:rsidR="001D73C3" w:rsidRPr="001D73C3" w:rsidRDefault="001D73C3" w:rsidP="000833EA">
      <w:pPr>
        <w:rPr>
          <w:rFonts w:ascii="Times New Roman" w:hAnsi="Times New Roman" w:cs="Times New Roman"/>
          <w:sz w:val="22"/>
          <w:szCs w:val="22"/>
          <w:lang w:val="pl-PL"/>
        </w:rPr>
      </w:pPr>
      <w:r w:rsidRPr="001D73C3">
        <w:rPr>
          <w:rFonts w:ascii="Times New Roman" w:hAnsi="Times New Roman" w:cs="Times New Roman"/>
          <w:sz w:val="22"/>
          <w:szCs w:val="22"/>
          <w:lang w:val="pl-PL"/>
        </w:rPr>
        <w:t>http://fimi.ua.ac.be/data/retail.dat</w:t>
      </w:r>
    </w:p>
    <w:p w:rsidR="00E72A9E" w:rsidRPr="001D73C3" w:rsidRDefault="00E72A9E" w:rsidP="000833EA">
      <w:pPr>
        <w:rPr>
          <w:rFonts w:ascii="Times New Roman" w:hAnsi="Times New Roman" w:cs="Times New Roman"/>
          <w:sz w:val="22"/>
          <w:szCs w:val="22"/>
          <w:lang w:val="pl-PL"/>
        </w:rPr>
      </w:pPr>
    </w:p>
    <w:p w:rsidR="00E72A9E" w:rsidRDefault="00E72A9E" w:rsidP="000833EA">
      <w:pPr>
        <w:rPr>
          <w:rFonts w:ascii="Times New Roman" w:hAnsi="Times New Roman" w:cs="Times New Roman"/>
          <w:b/>
          <w:sz w:val="22"/>
          <w:szCs w:val="22"/>
        </w:rPr>
      </w:pPr>
      <w:r w:rsidRPr="00E72A9E">
        <w:rPr>
          <w:rFonts w:ascii="Times New Roman" w:hAnsi="Times New Roman" w:cs="Times New Roman"/>
          <w:b/>
          <w:sz w:val="22"/>
          <w:szCs w:val="22"/>
        </w:rPr>
        <w:t>Experiments</w:t>
      </w:r>
    </w:p>
    <w:p w:rsidR="00783D3C" w:rsidRDefault="00783D3C" w:rsidP="000833EA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Perform the scalability study </w:t>
      </w:r>
      <w:r w:rsidR="00987BF2">
        <w:rPr>
          <w:rFonts w:ascii="Times New Roman" w:hAnsi="Times New Roman" w:cs="Times New Roman"/>
          <w:sz w:val="22"/>
          <w:szCs w:val="22"/>
        </w:rPr>
        <w:t xml:space="preserve">for finding frequent pairs of elements </w:t>
      </w:r>
      <w:r>
        <w:rPr>
          <w:rFonts w:ascii="Times New Roman" w:hAnsi="Times New Roman" w:cs="Times New Roman"/>
          <w:sz w:val="22"/>
          <w:szCs w:val="22"/>
        </w:rPr>
        <w:t>by dividing the data into the chunks</w:t>
      </w:r>
      <w:r w:rsidR="006848FA">
        <w:rPr>
          <w:rFonts w:ascii="Times New Roman" w:hAnsi="Times New Roman" w:cs="Times New Roman"/>
          <w:sz w:val="22"/>
          <w:szCs w:val="22"/>
        </w:rPr>
        <w:t xml:space="preserve"> and measuring the time performance</w:t>
      </w:r>
      <w:r>
        <w:rPr>
          <w:rFonts w:ascii="Times New Roman" w:hAnsi="Times New Roman" w:cs="Times New Roman"/>
          <w:sz w:val="22"/>
          <w:szCs w:val="22"/>
        </w:rPr>
        <w:t>.</w:t>
      </w:r>
      <w:r w:rsidR="006848FA">
        <w:rPr>
          <w:rFonts w:ascii="Times New Roman" w:hAnsi="Times New Roman" w:cs="Times New Roman"/>
          <w:sz w:val="22"/>
          <w:szCs w:val="22"/>
        </w:rPr>
        <w:t xml:space="preserve"> Provide the figure.</w:t>
      </w:r>
    </w:p>
    <w:p w:rsidR="003E1C8A" w:rsidRDefault="003E1C8A" w:rsidP="000833EA">
      <w:pPr>
        <w:rPr>
          <w:rFonts w:ascii="Times New Roman" w:hAnsi="Times New Roman" w:cs="Times New Roman"/>
          <w:sz w:val="22"/>
          <w:szCs w:val="22"/>
        </w:rPr>
      </w:pPr>
    </w:p>
    <w:p w:rsidR="003E1C8A" w:rsidRPr="00783D3C" w:rsidRDefault="003E1C8A" w:rsidP="000833EA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Play with different threshold s, e.g. 1% etc.</w:t>
      </w:r>
    </w:p>
    <w:p w:rsidR="00D5515F" w:rsidRDefault="00D5515F" w:rsidP="00D5515F">
      <w:pPr>
        <w:rPr>
          <w:rFonts w:ascii="Times New Roman" w:hAnsi="Times New Roman" w:cs="Times New Roman"/>
          <w:sz w:val="22"/>
          <w:szCs w:val="22"/>
        </w:rPr>
      </w:pPr>
    </w:p>
    <w:p w:rsidR="00D5515F" w:rsidRDefault="00B94439" w:rsidP="00D5515F">
      <w:pPr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Extensions</w:t>
      </w:r>
    </w:p>
    <w:p w:rsidR="00912DAA" w:rsidRDefault="00912DAA" w:rsidP="00D5515F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lastRenderedPageBreak/>
        <w:t xml:space="preserve">Conduct experiments over </w:t>
      </w:r>
      <w:r w:rsidR="00B94439">
        <w:rPr>
          <w:rFonts w:ascii="Times New Roman" w:hAnsi="Times New Roman" w:cs="Times New Roman"/>
          <w:sz w:val="22"/>
          <w:szCs w:val="22"/>
        </w:rPr>
        <w:t xml:space="preserve">the </w:t>
      </w:r>
      <w:r>
        <w:rPr>
          <w:rFonts w:ascii="Times New Roman" w:hAnsi="Times New Roman" w:cs="Times New Roman"/>
          <w:sz w:val="22"/>
          <w:szCs w:val="22"/>
        </w:rPr>
        <w:t>Netflix</w:t>
      </w:r>
      <w:r w:rsidR="00B94439">
        <w:rPr>
          <w:rFonts w:ascii="Times New Roman" w:hAnsi="Times New Roman" w:cs="Times New Roman"/>
          <w:sz w:val="22"/>
          <w:szCs w:val="22"/>
        </w:rPr>
        <w:t xml:space="preserve"> dataset</w:t>
      </w:r>
      <w:r>
        <w:rPr>
          <w:rFonts w:ascii="Times New Roman" w:hAnsi="Times New Roman" w:cs="Times New Roman"/>
          <w:sz w:val="22"/>
          <w:szCs w:val="22"/>
        </w:rPr>
        <w:t xml:space="preserve">. </w:t>
      </w:r>
      <w:r w:rsidR="00B94439">
        <w:rPr>
          <w:rFonts w:ascii="Times New Roman" w:hAnsi="Times New Roman" w:cs="Times New Roman"/>
          <w:sz w:val="22"/>
          <w:szCs w:val="22"/>
        </w:rPr>
        <w:t xml:space="preserve">Test the limitations of your implementations. (The number of tuples that you can handle.) </w:t>
      </w:r>
      <w:r>
        <w:rPr>
          <w:rFonts w:ascii="Times New Roman" w:hAnsi="Times New Roman" w:cs="Times New Roman"/>
          <w:sz w:val="22"/>
          <w:szCs w:val="22"/>
        </w:rPr>
        <w:t>Ne</w:t>
      </w:r>
      <w:r w:rsidR="000A3332">
        <w:rPr>
          <w:rFonts w:ascii="Times New Roman" w:hAnsi="Times New Roman" w:cs="Times New Roman"/>
          <w:sz w:val="22"/>
          <w:szCs w:val="22"/>
        </w:rPr>
        <w:t xml:space="preserve">tflix data set is available at: </w:t>
      </w:r>
      <w:r w:rsidR="000A3332" w:rsidRPr="000A3332">
        <w:rPr>
          <w:rFonts w:ascii="Times New Roman" w:hAnsi="Times New Roman" w:cs="Times New Roman"/>
          <w:sz w:val="22"/>
          <w:szCs w:val="22"/>
        </w:rPr>
        <w:t>https://drive.google.com/open?id=1EX_2Pkid6EC4H-4KN0kP_S_89GKaTnXo</w:t>
      </w:r>
    </w:p>
    <w:p w:rsidR="00912DAA" w:rsidRPr="00912DAA" w:rsidRDefault="00912DAA" w:rsidP="00D5515F">
      <w:pPr>
        <w:rPr>
          <w:rFonts w:ascii="Times New Roman" w:hAnsi="Times New Roman" w:cs="Times New Roman"/>
          <w:sz w:val="22"/>
          <w:szCs w:val="22"/>
        </w:rPr>
      </w:pPr>
    </w:p>
    <w:p w:rsidR="00B94439" w:rsidRDefault="00B94439" w:rsidP="00D5515F">
      <w:pPr>
        <w:rPr>
          <w:rFonts w:ascii="Times New Roman" w:hAnsi="Times New Roman" w:cs="Times New Roman"/>
          <w:sz w:val="22"/>
          <w:szCs w:val="22"/>
        </w:rPr>
      </w:pPr>
    </w:p>
    <w:p w:rsidR="00B94439" w:rsidRPr="00B94439" w:rsidRDefault="00B94439" w:rsidP="00D5515F">
      <w:pPr>
        <w:rPr>
          <w:rFonts w:ascii="Times New Roman" w:hAnsi="Times New Roman" w:cs="Times New Roman"/>
          <w:b/>
          <w:sz w:val="22"/>
          <w:szCs w:val="22"/>
        </w:rPr>
      </w:pPr>
      <w:r w:rsidRPr="00B94439">
        <w:rPr>
          <w:rFonts w:ascii="Times New Roman" w:hAnsi="Times New Roman" w:cs="Times New Roman"/>
          <w:b/>
          <w:sz w:val="22"/>
          <w:szCs w:val="22"/>
        </w:rPr>
        <w:t>Optional (Bonus Points)</w:t>
      </w:r>
    </w:p>
    <w:p w:rsidR="00D5515F" w:rsidRDefault="00D5515F" w:rsidP="00D5515F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Implement </w:t>
      </w:r>
      <w:r w:rsidR="000F7076">
        <w:rPr>
          <w:rFonts w:ascii="Times New Roman" w:hAnsi="Times New Roman" w:cs="Times New Roman"/>
          <w:sz w:val="22"/>
          <w:szCs w:val="22"/>
        </w:rPr>
        <w:t xml:space="preserve">Multistage (3 Passes) or </w:t>
      </w:r>
      <w:proofErr w:type="spellStart"/>
      <w:r w:rsidR="000F7076">
        <w:rPr>
          <w:rFonts w:ascii="Times New Roman" w:hAnsi="Times New Roman" w:cs="Times New Roman"/>
          <w:sz w:val="22"/>
          <w:szCs w:val="22"/>
        </w:rPr>
        <w:t>Multihash</w:t>
      </w:r>
      <w:proofErr w:type="spellEnd"/>
      <w:r w:rsidR="000F7076">
        <w:rPr>
          <w:rFonts w:ascii="Times New Roman" w:hAnsi="Times New Roman" w:cs="Times New Roman"/>
          <w:sz w:val="22"/>
          <w:szCs w:val="22"/>
        </w:rPr>
        <w:t xml:space="preserve"> version of PCY or Sampling Based or SON</w:t>
      </w:r>
      <w:r w:rsidR="00CA0406">
        <w:rPr>
          <w:rFonts w:ascii="Times New Roman" w:hAnsi="Times New Roman" w:cs="Times New Roman"/>
          <w:sz w:val="22"/>
          <w:szCs w:val="22"/>
        </w:rPr>
        <w:t xml:space="preserve"> version of mining frequent </w:t>
      </w:r>
      <w:proofErr w:type="spellStart"/>
      <w:r w:rsidR="00CA0406">
        <w:rPr>
          <w:rFonts w:ascii="Times New Roman" w:hAnsi="Times New Roman" w:cs="Times New Roman"/>
          <w:sz w:val="22"/>
          <w:szCs w:val="22"/>
        </w:rPr>
        <w:t>itemset</w:t>
      </w:r>
      <w:proofErr w:type="spellEnd"/>
      <w:r w:rsidR="00CA0406">
        <w:rPr>
          <w:rFonts w:ascii="Times New Roman" w:hAnsi="Times New Roman" w:cs="Times New Roman"/>
          <w:sz w:val="22"/>
          <w:szCs w:val="22"/>
        </w:rPr>
        <w:t xml:space="preserve"> algorithm.</w:t>
      </w:r>
    </w:p>
    <w:p w:rsidR="00AD0749" w:rsidRDefault="00AD0749" w:rsidP="00D5515F">
      <w:pPr>
        <w:rPr>
          <w:rFonts w:ascii="Times New Roman" w:hAnsi="Times New Roman" w:cs="Times New Roman"/>
          <w:sz w:val="22"/>
          <w:szCs w:val="22"/>
        </w:rPr>
      </w:pPr>
    </w:p>
    <w:p w:rsidR="00AD0749" w:rsidRDefault="00AD0749" w:rsidP="00D5515F">
      <w:pPr>
        <w:rPr>
          <w:rFonts w:ascii="Times New Roman" w:hAnsi="Times New Roman" w:cs="Times New Roman"/>
          <w:b/>
          <w:sz w:val="22"/>
          <w:szCs w:val="22"/>
        </w:rPr>
      </w:pPr>
      <w:r w:rsidRPr="00AD0749">
        <w:rPr>
          <w:rFonts w:ascii="Times New Roman" w:hAnsi="Times New Roman" w:cs="Times New Roman"/>
          <w:b/>
          <w:sz w:val="22"/>
          <w:szCs w:val="22"/>
        </w:rPr>
        <w:t>Report</w:t>
      </w:r>
    </w:p>
    <w:p w:rsidR="00306BA0" w:rsidRPr="00306BA0" w:rsidRDefault="00AD0749" w:rsidP="0018702F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After Lab 5 you will have to submi</w:t>
      </w:r>
      <w:bookmarkStart w:id="0" w:name="_GoBack"/>
      <w:bookmarkEnd w:id="0"/>
      <w:r>
        <w:rPr>
          <w:rFonts w:ascii="Times New Roman" w:hAnsi="Times New Roman" w:cs="Times New Roman"/>
          <w:sz w:val="22"/>
          <w:szCs w:val="22"/>
        </w:rPr>
        <w:t>t report which will be marked towards your project.</w:t>
      </w:r>
      <w:r w:rsidR="00FE0931">
        <w:rPr>
          <w:rFonts w:ascii="Times New Roman" w:hAnsi="Times New Roman" w:cs="Times New Roman"/>
          <w:sz w:val="22"/>
          <w:szCs w:val="22"/>
        </w:rPr>
        <w:t xml:space="preserve"> Attach separately your code.</w:t>
      </w:r>
    </w:p>
    <w:sectPr w:rsidR="00306BA0" w:rsidRPr="00306BA0">
      <w:footerReference w:type="even" r:id="rId8"/>
      <w:footerReference w:type="default" r:id="rId9"/>
      <w:pgSz w:w="12240" w:h="15840"/>
      <w:pgMar w:top="1134" w:right="1361" w:bottom="1134" w:left="1361" w:header="720" w:footer="720" w:gutter="0"/>
      <w:cols w:space="720"/>
      <w:docGrid w:linePitch="240" w:charSpace="409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7E2D" w:rsidRDefault="00317E2D">
      <w:r>
        <w:separator/>
      </w:r>
    </w:p>
  </w:endnote>
  <w:endnote w:type="continuationSeparator" w:id="0">
    <w:p w:rsidR="00317E2D" w:rsidRDefault="00317E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WenQuanYi Zen Hei">
    <w:altName w:val="Times New Roman"/>
    <w:charset w:val="00"/>
    <w:family w:val="auto"/>
    <w:pitch w:val="variable"/>
  </w:font>
  <w:font w:name="Lohit Hindi">
    <w:altName w:val="Times New Roman"/>
    <w:charset w:val="00"/>
    <w:family w:val="auto"/>
    <w:pitch w:val="variable"/>
  </w:font>
  <w:font w:name="Liberation Sans">
    <w:altName w:val="Arial"/>
    <w:charset w:val="00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508D" w:rsidRDefault="008D33E6">
    <w:pPr>
      <w:pStyle w:val="Footer"/>
      <w:ind w:right="360"/>
    </w:pPr>
    <w:r>
      <w:fldChar w:fldCharType="begin"/>
    </w:r>
    <w:r>
      <w:instrText xml:space="preserve"> PAGE </w:instrText>
    </w:r>
    <w:r>
      <w:fldChar w:fldCharType="separate"/>
    </w:r>
    <w:r w:rsidR="000D0118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508D" w:rsidRDefault="0042508D">
    <w:pPr>
      <w:pStyle w:val="Footer"/>
    </w:pPr>
  </w:p>
  <w:p w:rsidR="0042508D" w:rsidRDefault="0042508D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7E2D" w:rsidRDefault="00317E2D">
      <w:r>
        <w:separator/>
      </w:r>
    </w:p>
  </w:footnote>
  <w:footnote w:type="continuationSeparator" w:id="0">
    <w:p w:rsidR="00317E2D" w:rsidRDefault="00317E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0000004"/>
    <w:multiLevelType w:val="multilevel"/>
    <w:tmpl w:val="715421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1BBB03BB"/>
    <w:multiLevelType w:val="multilevel"/>
    <w:tmpl w:val="B582C0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5DC2408"/>
    <w:multiLevelType w:val="hybridMultilevel"/>
    <w:tmpl w:val="76BEC81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6F0B6A"/>
    <w:multiLevelType w:val="hybridMultilevel"/>
    <w:tmpl w:val="17543C7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306DA7"/>
    <w:multiLevelType w:val="hybridMultilevel"/>
    <w:tmpl w:val="C3764150"/>
    <w:lvl w:ilvl="0" w:tplc="359E47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E401C8"/>
    <w:multiLevelType w:val="hybridMultilevel"/>
    <w:tmpl w:val="F9D8896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104C5F"/>
    <w:multiLevelType w:val="hybridMultilevel"/>
    <w:tmpl w:val="418CEF0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9"/>
  </w:num>
  <w:num w:numId="7">
    <w:abstractNumId w:val="10"/>
  </w:num>
  <w:num w:numId="8">
    <w:abstractNumId w:val="7"/>
  </w:num>
  <w:num w:numId="9">
    <w:abstractNumId w:val="5"/>
  </w:num>
  <w:num w:numId="10">
    <w:abstractNumId w:val="6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6EF"/>
    <w:rsid w:val="00033915"/>
    <w:rsid w:val="00036F7B"/>
    <w:rsid w:val="0005589A"/>
    <w:rsid w:val="000833EA"/>
    <w:rsid w:val="00090BE2"/>
    <w:rsid w:val="000A3332"/>
    <w:rsid w:val="000B2538"/>
    <w:rsid w:val="000D0118"/>
    <w:rsid w:val="000F7076"/>
    <w:rsid w:val="00170DBF"/>
    <w:rsid w:val="0018702F"/>
    <w:rsid w:val="001C56E0"/>
    <w:rsid w:val="001D73C3"/>
    <w:rsid w:val="00212489"/>
    <w:rsid w:val="002966EF"/>
    <w:rsid w:val="002D13EA"/>
    <w:rsid w:val="002D6DAB"/>
    <w:rsid w:val="002F22AF"/>
    <w:rsid w:val="00306BA0"/>
    <w:rsid w:val="00317E2D"/>
    <w:rsid w:val="00352619"/>
    <w:rsid w:val="0039055E"/>
    <w:rsid w:val="003C6503"/>
    <w:rsid w:val="003E1C8A"/>
    <w:rsid w:val="003E359F"/>
    <w:rsid w:val="004204B3"/>
    <w:rsid w:val="0042508D"/>
    <w:rsid w:val="0047195C"/>
    <w:rsid w:val="00483A88"/>
    <w:rsid w:val="004929DC"/>
    <w:rsid w:val="004B7DC1"/>
    <w:rsid w:val="004C17E0"/>
    <w:rsid w:val="004C2CFB"/>
    <w:rsid w:val="0052242D"/>
    <w:rsid w:val="00542A40"/>
    <w:rsid w:val="005552ED"/>
    <w:rsid w:val="00563578"/>
    <w:rsid w:val="00582C9D"/>
    <w:rsid w:val="00584754"/>
    <w:rsid w:val="005B1B0D"/>
    <w:rsid w:val="005B43AB"/>
    <w:rsid w:val="00614F5C"/>
    <w:rsid w:val="006312CA"/>
    <w:rsid w:val="00633922"/>
    <w:rsid w:val="00636812"/>
    <w:rsid w:val="006848FA"/>
    <w:rsid w:val="006D31EA"/>
    <w:rsid w:val="006F3683"/>
    <w:rsid w:val="007220DF"/>
    <w:rsid w:val="007349E5"/>
    <w:rsid w:val="00751611"/>
    <w:rsid w:val="00783D3C"/>
    <w:rsid w:val="007D099F"/>
    <w:rsid w:val="00805CF8"/>
    <w:rsid w:val="0080679C"/>
    <w:rsid w:val="00835F85"/>
    <w:rsid w:val="008A10E4"/>
    <w:rsid w:val="008A4779"/>
    <w:rsid w:val="008B56C9"/>
    <w:rsid w:val="008D074B"/>
    <w:rsid w:val="008D33E6"/>
    <w:rsid w:val="008E01D7"/>
    <w:rsid w:val="0091127E"/>
    <w:rsid w:val="00912DAA"/>
    <w:rsid w:val="00923874"/>
    <w:rsid w:val="009600B3"/>
    <w:rsid w:val="00987BF2"/>
    <w:rsid w:val="0099292C"/>
    <w:rsid w:val="009C273B"/>
    <w:rsid w:val="00A7022F"/>
    <w:rsid w:val="00AD0749"/>
    <w:rsid w:val="00AF1116"/>
    <w:rsid w:val="00AF3E91"/>
    <w:rsid w:val="00B14A27"/>
    <w:rsid w:val="00B45427"/>
    <w:rsid w:val="00B455F6"/>
    <w:rsid w:val="00B94439"/>
    <w:rsid w:val="00BA53BC"/>
    <w:rsid w:val="00BF6FF0"/>
    <w:rsid w:val="00C3695E"/>
    <w:rsid w:val="00C6779F"/>
    <w:rsid w:val="00C91B79"/>
    <w:rsid w:val="00CA0406"/>
    <w:rsid w:val="00CA55DF"/>
    <w:rsid w:val="00CD5832"/>
    <w:rsid w:val="00D41066"/>
    <w:rsid w:val="00D5515F"/>
    <w:rsid w:val="00D726AC"/>
    <w:rsid w:val="00D7776B"/>
    <w:rsid w:val="00DB2491"/>
    <w:rsid w:val="00E505A7"/>
    <w:rsid w:val="00E727DC"/>
    <w:rsid w:val="00E72A9E"/>
    <w:rsid w:val="00E74A73"/>
    <w:rsid w:val="00E8502C"/>
    <w:rsid w:val="00EC46E1"/>
    <w:rsid w:val="00EF11E2"/>
    <w:rsid w:val="00EF7E8B"/>
    <w:rsid w:val="00F25BB8"/>
    <w:rsid w:val="00F44E06"/>
    <w:rsid w:val="00F7015F"/>
    <w:rsid w:val="00FA6F2B"/>
    <w:rsid w:val="00FC5F16"/>
    <w:rsid w:val="00FE0931"/>
    <w:rsid w:val="00FE6820"/>
    <w:rsid w:val="00FF6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docId w15:val="{B353CF94-5071-4450-9E76-DFB304016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rFonts w:ascii="Liberation Serif" w:eastAsia="WenQuanYi Zen Hei" w:hAnsi="Liberation Serif" w:cs="Lohit Hindi"/>
      <w:kern w:val="1"/>
      <w:lang w:val="en-US"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ainTextChar">
    <w:name w:val="Plain Text Char"/>
    <w:basedOn w:val="DefaultParagraphFont"/>
    <w:rPr>
      <w:rFonts w:ascii="Courier New" w:hAnsi="Courier New" w:cs="Courier New"/>
      <w:sz w:val="20"/>
      <w:szCs w:val="20"/>
    </w:rPr>
  </w:style>
  <w:style w:type="character" w:customStyle="1" w:styleId="BodyTextChar">
    <w:name w:val="Body Text Char"/>
    <w:basedOn w:val="DefaultParagraphFont"/>
    <w:rPr>
      <w:sz w:val="20"/>
      <w:szCs w:val="20"/>
    </w:rPr>
  </w:style>
  <w:style w:type="character" w:customStyle="1" w:styleId="FooterChar">
    <w:name w:val="Footer Char"/>
    <w:basedOn w:val="DefaultParagraphFont"/>
    <w:rPr>
      <w:sz w:val="20"/>
      <w:szCs w:val="20"/>
    </w:rPr>
  </w:style>
  <w:style w:type="character" w:customStyle="1" w:styleId="PageNumber1">
    <w:name w:val="Page Number1"/>
    <w:basedOn w:val="DefaultParagraphFont"/>
    <w:rPr>
      <w:rFonts w:cs="Times New Roman"/>
    </w:rPr>
  </w:style>
  <w:style w:type="character" w:styleId="Hyperlink">
    <w:name w:val="Hyperlink"/>
    <w:basedOn w:val="DefaultParagraphFont"/>
    <w:rPr>
      <w:rFonts w:cs="Times New Roman"/>
      <w:color w:val="0000FF"/>
      <w:u w:val="single"/>
    </w:rPr>
  </w:style>
  <w:style w:type="character" w:customStyle="1" w:styleId="ListLabel1">
    <w:name w:val="ListLabel 1"/>
    <w:rPr>
      <w:rFonts w:cs="Times New Roman"/>
    </w:rPr>
  </w:style>
  <w:style w:type="character" w:customStyle="1" w:styleId="ListLabel2">
    <w:name w:val="ListLabel 2"/>
    <w:rPr>
      <w:rFonts w:cs="Times New Roman"/>
      <w:sz w:val="24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rPr>
      <w:color w:val="000000"/>
      <w:sz w:val="24"/>
    </w:r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styleId="PlainText">
    <w:name w:val="Plain Text"/>
    <w:basedOn w:val="Normal"/>
    <w:rPr>
      <w:rFonts w:ascii="Courier New" w:hAnsi="Courier New"/>
    </w:rPr>
  </w:style>
  <w:style w:type="paragraph" w:styleId="Footer">
    <w:name w:val="footer"/>
    <w:basedOn w:val="Normal"/>
    <w:pPr>
      <w:suppressLineNumbers/>
      <w:tabs>
        <w:tab w:val="center" w:pos="4320"/>
        <w:tab w:val="right" w:pos="8640"/>
      </w:tabs>
    </w:pPr>
  </w:style>
  <w:style w:type="paragraph" w:customStyle="1" w:styleId="TableContents">
    <w:name w:val="Table Contents"/>
    <w:basedOn w:val="Normal"/>
    <w:pPr>
      <w:suppressLineNumbers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600B3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00B3"/>
    <w:rPr>
      <w:rFonts w:ascii="Tahoma" w:eastAsia="WenQuanYi Zen Hei" w:hAnsi="Tahoma" w:cs="Mangal"/>
      <w:kern w:val="1"/>
      <w:sz w:val="16"/>
      <w:szCs w:val="14"/>
      <w:lang w:val="en-US" w:eastAsia="hi-IN" w:bidi="hi-IN"/>
    </w:rPr>
  </w:style>
  <w:style w:type="character" w:styleId="PlaceholderText">
    <w:name w:val="Placeholder Text"/>
    <w:basedOn w:val="DefaultParagraphFont"/>
    <w:uiPriority w:val="99"/>
    <w:semiHidden/>
    <w:rsid w:val="009600B3"/>
    <w:rPr>
      <w:color w:val="808080"/>
    </w:rPr>
  </w:style>
  <w:style w:type="paragraph" w:styleId="ListParagraph">
    <w:name w:val="List Paragraph"/>
    <w:basedOn w:val="Normal"/>
    <w:uiPriority w:val="34"/>
    <w:qFormat/>
    <w:rsid w:val="009600B3"/>
    <w:pPr>
      <w:ind w:left="720"/>
      <w:contextualSpacing/>
    </w:pPr>
    <w:rPr>
      <w:rFonts w:cs="Mangal"/>
      <w:szCs w:val="18"/>
    </w:rPr>
  </w:style>
  <w:style w:type="paragraph" w:styleId="Header">
    <w:name w:val="header"/>
    <w:basedOn w:val="Normal"/>
    <w:link w:val="HeaderChar"/>
    <w:uiPriority w:val="99"/>
    <w:unhideWhenUsed/>
    <w:rsid w:val="00805CF8"/>
    <w:pPr>
      <w:tabs>
        <w:tab w:val="center" w:pos="4680"/>
        <w:tab w:val="right" w:pos="9360"/>
      </w:tabs>
    </w:pPr>
    <w:rPr>
      <w:rFonts w:cs="Mangal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805CF8"/>
    <w:rPr>
      <w:rFonts w:ascii="Liberation Serif" w:eastAsia="WenQuanYi Zen Hei" w:hAnsi="Liberation Serif" w:cs="Mangal"/>
      <w:kern w:val="1"/>
      <w:szCs w:val="18"/>
      <w:lang w:val="en-US" w:eastAsia="hi-IN" w:bidi="hi-IN"/>
    </w:rPr>
  </w:style>
  <w:style w:type="character" w:customStyle="1" w:styleId="apple-converted-space">
    <w:name w:val="apple-converted-space"/>
    <w:basedOn w:val="DefaultParagraphFont"/>
    <w:rsid w:val="001870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410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1988</TotalTime>
  <Pages>1</Pages>
  <Words>345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Web Page Template</vt:lpstr>
    </vt:vector>
  </TitlesOfParts>
  <Company>UOIT</Company>
  <LinksUpToDate>false</LinksUpToDate>
  <CharactersWithSpaces>2308</CharactersWithSpaces>
  <SharedDoc>false</SharedDoc>
  <HLinks>
    <vt:vector size="6" baseType="variant">
      <vt:variant>
        <vt:i4>5439516</vt:i4>
      </vt:variant>
      <vt:variant>
        <vt:i4>0</vt:i4>
      </vt:variant>
      <vt:variant>
        <vt:i4>0</vt:i4>
      </vt:variant>
      <vt:variant>
        <vt:i4>5</vt:i4>
      </vt:variant>
      <vt:variant>
        <vt:lpwstr>http://localhost/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Page Template</dc:title>
  <dc:creator>Compaq</dc:creator>
  <cp:lastModifiedBy>Dakota</cp:lastModifiedBy>
  <cp:revision>28</cp:revision>
  <cp:lastPrinted>2002-09-05T18:54:00Z</cp:lastPrinted>
  <dcterms:created xsi:type="dcterms:W3CDTF">2016-01-18T15:42:00Z</dcterms:created>
  <dcterms:modified xsi:type="dcterms:W3CDTF">2018-02-10T23:21:00Z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 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